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2B" w:rsidRDefault="00A4119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66112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12B" w:rsidRDefault="00A411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12B" w:rsidRDefault="00A411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6112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12B" w:rsidRDefault="00A411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12B" w:rsidRPr="00A41195" w:rsidRDefault="00A4119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1195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SWTID1741162574150187</w:t>
            </w:r>
          </w:p>
        </w:tc>
      </w:tr>
      <w:tr w:rsidR="0066112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12B" w:rsidRDefault="00A411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12B" w:rsidRPr="00A41195" w:rsidRDefault="00A4119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1195">
              <w:rPr>
                <w:b/>
                <w:szCs w:val="28"/>
              </w:rPr>
              <w:t>Cryptoverse</w:t>
            </w:r>
            <w:proofErr w:type="spellEnd"/>
            <w:r w:rsidRPr="00A41195">
              <w:rPr>
                <w:b/>
                <w:szCs w:val="28"/>
              </w:rPr>
              <w:t xml:space="preserve">: A </w:t>
            </w:r>
            <w:proofErr w:type="spellStart"/>
            <w:r w:rsidRPr="00A41195">
              <w:rPr>
                <w:b/>
                <w:szCs w:val="28"/>
              </w:rPr>
              <w:t>Cryptocurrency</w:t>
            </w:r>
            <w:proofErr w:type="spellEnd"/>
            <w:r w:rsidRPr="00A41195">
              <w:rPr>
                <w:b/>
                <w:szCs w:val="28"/>
              </w:rPr>
              <w:t xml:space="preserve"> Dashboard</w:t>
            </w:r>
          </w:p>
        </w:tc>
      </w:tr>
      <w:tr w:rsidR="0066112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12B" w:rsidRDefault="00A411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12B" w:rsidRDefault="006611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6112B" w:rsidRDefault="0066112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6112B" w:rsidRDefault="00A4119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6112B" w:rsidRDefault="00A4119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66112B" w:rsidRDefault="0066112B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6112B" w:rsidRDefault="00A4119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6112B" w:rsidRDefault="00A4119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6112B" w:rsidRDefault="0066112B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666704"/>
        </w:sdtPr>
        <w:sdtContent>
          <w:r w:rsidR="00A4119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41195">
        <w:rPr>
          <w:rFonts w:ascii="Calibri" w:eastAsia="Calibri" w:hAnsi="Calibri" w:cs="Calibri"/>
        </w:rPr>
        <w:t xml:space="preserve"> Home Page &amp; Navigation</w:t>
      </w:r>
      <w:r w:rsidR="00A41195">
        <w:rPr>
          <w:rFonts w:ascii="Calibri" w:eastAsia="Calibri" w:hAnsi="Calibri" w:cs="Calibri"/>
        </w:rPr>
        <w:br/>
      </w:r>
      <w:sdt>
        <w:sdtPr>
          <w:tag w:val="goog_rdk_1"/>
          <w:id w:val="3666705"/>
        </w:sdtPr>
        <w:sdtContent>
          <w:r w:rsidR="00A4119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41195">
        <w:rPr>
          <w:rFonts w:ascii="Calibri" w:eastAsia="Calibri" w:hAnsi="Calibri" w:cs="Calibri"/>
        </w:rPr>
        <w:t xml:space="preserve"> </w:t>
      </w:r>
      <w:proofErr w:type="spellStart"/>
      <w:r w:rsidR="00A41195">
        <w:rPr>
          <w:rFonts w:ascii="Calibri" w:eastAsia="Calibri" w:hAnsi="Calibri" w:cs="Calibri"/>
        </w:rPr>
        <w:t>Cryptocurrency</w:t>
      </w:r>
      <w:proofErr w:type="spellEnd"/>
      <w:r w:rsidR="00A41195">
        <w:rPr>
          <w:rFonts w:ascii="Calibri" w:eastAsia="Calibri" w:hAnsi="Calibri" w:cs="Calibri"/>
        </w:rPr>
        <w:t xml:space="preserve"> Search &amp; Discovery</w:t>
      </w:r>
      <w:r w:rsidR="00A41195">
        <w:rPr>
          <w:rFonts w:ascii="Calibri" w:eastAsia="Calibri" w:hAnsi="Calibri" w:cs="Calibri"/>
        </w:rPr>
        <w:br/>
      </w:r>
      <w:sdt>
        <w:sdtPr>
          <w:tag w:val="goog_rdk_2"/>
          <w:id w:val="3666706"/>
        </w:sdtPr>
        <w:sdtContent>
          <w:r w:rsidR="00A4119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41195">
        <w:rPr>
          <w:rFonts w:ascii="Calibri" w:eastAsia="Calibri" w:hAnsi="Calibri" w:cs="Calibri"/>
        </w:rPr>
        <w:t xml:space="preserve"> API Integration for Real-Time Data</w:t>
      </w:r>
      <w:r w:rsidR="00A41195">
        <w:rPr>
          <w:rFonts w:ascii="Calibri" w:eastAsia="Calibri" w:hAnsi="Calibri" w:cs="Calibri"/>
        </w:rPr>
        <w:br/>
      </w:r>
      <w:sdt>
        <w:sdtPr>
          <w:tag w:val="goog_rdk_3"/>
          <w:id w:val="3666707"/>
        </w:sdtPr>
        <w:sdtContent>
          <w:r w:rsidR="00A4119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41195">
        <w:rPr>
          <w:rFonts w:ascii="Calibri" w:eastAsia="Calibri" w:hAnsi="Calibri" w:cs="Calibri"/>
        </w:rPr>
        <w:t xml:space="preserve"> Filtering Coins by Market Cap, Volume, and Price Changes</w:t>
      </w:r>
      <w:r w:rsidR="00A41195">
        <w:rPr>
          <w:rFonts w:ascii="Calibri" w:eastAsia="Calibri" w:hAnsi="Calibri" w:cs="Calibri"/>
        </w:rPr>
        <w:br/>
      </w:r>
      <w:sdt>
        <w:sdtPr>
          <w:tag w:val="goog_rdk_4"/>
          <w:id w:val="3666708"/>
        </w:sdtPr>
        <w:sdtContent>
          <w:r w:rsidR="00A4119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41195">
        <w:rPr>
          <w:rFonts w:ascii="Calibri" w:eastAsia="Calibri" w:hAnsi="Calibri" w:cs="Calibri"/>
        </w:rPr>
        <w:t xml:space="preserve"> Viewing Coin Details with Charts &amp; Historical Data</w:t>
      </w:r>
      <w:r w:rsidR="00A41195">
        <w:rPr>
          <w:rFonts w:ascii="Calibri" w:eastAsia="Calibri" w:hAnsi="Calibri" w:cs="Calibri"/>
        </w:rPr>
        <w:br/>
      </w:r>
      <w:sdt>
        <w:sdtPr>
          <w:tag w:val="goog_rdk_5"/>
          <w:id w:val="3666709"/>
        </w:sdtPr>
        <w:sdtContent>
          <w:r w:rsidR="00A4119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41195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A41195">
        <w:rPr>
          <w:rFonts w:ascii="Calibri" w:eastAsia="Calibri" w:hAnsi="Calibri" w:cs="Calibri"/>
        </w:rPr>
        <w:t>)</w:t>
      </w:r>
      <w:proofErr w:type="gramEnd"/>
      <w:r w:rsidR="00A41195">
        <w:rPr>
          <w:rFonts w:ascii="Calibri" w:eastAsia="Calibri" w:hAnsi="Calibri" w:cs="Calibri"/>
        </w:rPr>
        <w:br/>
      </w:r>
      <w:sdt>
        <w:sdtPr>
          <w:tag w:val="goog_rdk_6"/>
          <w:id w:val="3666710"/>
        </w:sdtPr>
        <w:sdtContent>
          <w:r w:rsidR="00A4119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41195">
        <w:rPr>
          <w:rFonts w:ascii="Calibri" w:eastAsia="Calibri" w:hAnsi="Calibri" w:cs="Calibri"/>
        </w:rPr>
        <w:t xml:space="preserve"> Error Handling &amp; Performance Testing</w:t>
      </w:r>
    </w:p>
    <w:p w:rsidR="0066112B" w:rsidRDefault="00A4119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66112B" w:rsidRDefault="00A411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</w:t>
      </w:r>
      <w:r>
        <w:rPr>
          <w:rFonts w:ascii="Calibri" w:eastAsia="Calibri" w:hAnsi="Calibri" w:cs="Calibri"/>
        </w:rPr>
        <w:t xml:space="preserve">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66112B" w:rsidRDefault="0066112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6112B" w:rsidRDefault="00A4119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</w:rPr>
        <w:t xml:space="preserve">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66112B">
        <w:tc>
          <w:tcPr>
            <w:tcW w:w="1215" w:type="dxa"/>
          </w:tcPr>
          <w:p w:rsidR="0066112B" w:rsidRDefault="00A411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6112B" w:rsidRDefault="00A411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6112B" w:rsidRDefault="00A411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6112B" w:rsidRDefault="00A411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6112B" w:rsidRDefault="00A411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6112B" w:rsidRDefault="00A411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6112B">
        <w:tc>
          <w:tcPr>
            <w:tcW w:w="1215" w:type="dxa"/>
          </w:tcPr>
          <w:p w:rsidR="0066112B" w:rsidRDefault="00A4119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6112B" w:rsidRDefault="00A4119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6112B" w:rsidRDefault="00A41195">
            <w:pPr>
              <w:spacing w:after="160" w:line="259" w:lineRule="auto"/>
            </w:pPr>
            <w:r>
              <w:t>1. Open the application</w:t>
            </w:r>
          </w:p>
          <w:p w:rsidR="0066112B" w:rsidRDefault="00A41195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66112B" w:rsidRDefault="00A41195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66112B" w:rsidRDefault="00A41195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66112B" w:rsidRDefault="00A41195">
            <w:pPr>
              <w:spacing w:after="160" w:line="259" w:lineRule="auto"/>
            </w:pPr>
            <w:r>
              <w:t>[Pass/Fail]</w:t>
            </w:r>
          </w:p>
        </w:tc>
      </w:tr>
      <w:tr w:rsidR="0066112B">
        <w:tc>
          <w:tcPr>
            <w:tcW w:w="1215" w:type="dxa"/>
          </w:tcPr>
          <w:p w:rsidR="0066112B" w:rsidRDefault="00A41195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66112B" w:rsidRDefault="00A41195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66112B" w:rsidRDefault="00A41195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66112B" w:rsidRDefault="00A41195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66112B" w:rsidRDefault="00A4119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6112B" w:rsidRDefault="00A41195">
            <w:pPr>
              <w:spacing w:after="160" w:line="259" w:lineRule="auto"/>
            </w:pPr>
            <w:r>
              <w:t>[Pass/Fail]</w:t>
            </w:r>
          </w:p>
        </w:tc>
      </w:tr>
      <w:tr w:rsidR="0066112B">
        <w:tc>
          <w:tcPr>
            <w:tcW w:w="1215" w:type="dxa"/>
          </w:tcPr>
          <w:p w:rsidR="0066112B" w:rsidRDefault="00A4119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6112B" w:rsidRDefault="00A41195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66112B" w:rsidRDefault="00A41195">
            <w:pPr>
              <w:spacing w:after="160" w:line="259" w:lineRule="auto"/>
            </w:pPr>
            <w:r>
              <w:t xml:space="preserve">1. Click on a coin </w:t>
            </w:r>
          </w:p>
          <w:p w:rsidR="0066112B" w:rsidRDefault="00A41195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66112B" w:rsidRDefault="00A41195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66112B" w:rsidRDefault="00A4119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6112B" w:rsidRDefault="00A41195">
            <w:pPr>
              <w:spacing w:after="160" w:line="259" w:lineRule="auto"/>
            </w:pPr>
            <w:r>
              <w:t>[Pass/Fail]</w:t>
            </w:r>
          </w:p>
        </w:tc>
      </w:tr>
      <w:tr w:rsidR="0066112B">
        <w:tc>
          <w:tcPr>
            <w:tcW w:w="1215" w:type="dxa"/>
          </w:tcPr>
          <w:p w:rsidR="0066112B" w:rsidRDefault="00A4119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6112B" w:rsidRDefault="00A4119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6112B" w:rsidRDefault="00A4119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6112B" w:rsidRDefault="00A4119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6112B" w:rsidRDefault="00A4119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6112B" w:rsidRDefault="00A41195">
            <w:pPr>
              <w:spacing w:after="160" w:line="259" w:lineRule="auto"/>
            </w:pPr>
            <w:r>
              <w:t>[Pass/Fail]</w:t>
            </w:r>
          </w:p>
        </w:tc>
      </w:tr>
    </w:tbl>
    <w:p w:rsidR="0066112B" w:rsidRDefault="0066112B">
      <w:pPr>
        <w:spacing w:after="160" w:line="259" w:lineRule="auto"/>
        <w:rPr>
          <w:rFonts w:ascii="Calibri" w:eastAsia="Calibri" w:hAnsi="Calibri" w:cs="Calibri"/>
        </w:rPr>
      </w:pPr>
    </w:p>
    <w:p w:rsidR="0066112B" w:rsidRDefault="0066112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6112B" w:rsidRDefault="0066112B">
      <w:pPr>
        <w:spacing w:after="160" w:line="259" w:lineRule="auto"/>
        <w:rPr>
          <w:rFonts w:ascii="Calibri" w:eastAsia="Calibri" w:hAnsi="Calibri" w:cs="Calibri"/>
          <w:b/>
        </w:rPr>
      </w:pPr>
    </w:p>
    <w:p w:rsidR="0066112B" w:rsidRDefault="00A4119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66112B">
        <w:tc>
          <w:tcPr>
            <w:tcW w:w="690" w:type="dxa"/>
          </w:tcPr>
          <w:p w:rsidR="0066112B" w:rsidRDefault="00A411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6112B" w:rsidRDefault="00A411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6112B" w:rsidRDefault="00A411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6112B" w:rsidRDefault="00A411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6112B" w:rsidRDefault="00A411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6112B" w:rsidRDefault="00A4119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6112B">
        <w:tc>
          <w:tcPr>
            <w:tcW w:w="690" w:type="dxa"/>
          </w:tcPr>
          <w:p w:rsidR="0066112B" w:rsidRDefault="00A4119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6112B" w:rsidRDefault="00A4119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6112B" w:rsidRDefault="00A41195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66112B" w:rsidRDefault="00A41195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66112B" w:rsidRDefault="00A4119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6112B" w:rsidRDefault="00A4119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6112B" w:rsidRDefault="00A4119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6112B">
        <w:tc>
          <w:tcPr>
            <w:tcW w:w="690" w:type="dxa"/>
          </w:tcPr>
          <w:p w:rsidR="0066112B" w:rsidRDefault="00A4119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6112B" w:rsidRDefault="00A4119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6112B" w:rsidRDefault="00A41195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66112B" w:rsidRDefault="00A4119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6112B" w:rsidRDefault="00A4119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6112B" w:rsidRDefault="00A4119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6112B">
        <w:tc>
          <w:tcPr>
            <w:tcW w:w="690" w:type="dxa"/>
          </w:tcPr>
          <w:p w:rsidR="0066112B" w:rsidRDefault="00A4119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6112B" w:rsidRDefault="00A4119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6112B" w:rsidRDefault="00A41195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66112B" w:rsidRDefault="00A4119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6112B" w:rsidRDefault="00A4119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6112B" w:rsidRDefault="00A4119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6112B" w:rsidRDefault="0066112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6112B" w:rsidRDefault="00A4119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6112B" w:rsidRDefault="00A411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6112B" w:rsidRDefault="0066112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6112B" w:rsidRDefault="00A4119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6112B" w:rsidRDefault="00A4119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66112B" w:rsidRDefault="00A4119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</w:t>
      </w:r>
      <w:r>
        <w:rPr>
          <w:rFonts w:ascii="Calibri" w:eastAsia="Calibri" w:hAnsi="Calibri" w:cs="Calibri"/>
        </w:rPr>
        <w:t xml:space="preserve"> reproduction steps</w:t>
      </w:r>
    </w:p>
    <w:p w:rsidR="0066112B" w:rsidRDefault="00A4119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66112B" w:rsidRDefault="0066112B">
      <w:pPr>
        <w:spacing w:after="160" w:line="259" w:lineRule="auto"/>
        <w:rPr>
          <w:rFonts w:ascii="Calibri" w:eastAsia="Calibri" w:hAnsi="Calibri" w:cs="Calibri"/>
        </w:rPr>
      </w:pPr>
    </w:p>
    <w:p w:rsidR="0066112B" w:rsidRDefault="0066112B"/>
    <w:sectPr w:rsidR="0066112B" w:rsidSect="006611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1245B"/>
    <w:multiLevelType w:val="multilevel"/>
    <w:tmpl w:val="E58A8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6112B"/>
    <w:rsid w:val="0066112B"/>
    <w:rsid w:val="00A41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2B"/>
  </w:style>
  <w:style w:type="paragraph" w:styleId="Heading1">
    <w:name w:val="heading 1"/>
    <w:basedOn w:val="Normal"/>
    <w:next w:val="Normal"/>
    <w:uiPriority w:val="9"/>
    <w:qFormat/>
    <w:rsid w:val="006611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611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611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11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6112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611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112B"/>
  </w:style>
  <w:style w:type="paragraph" w:styleId="Title">
    <w:name w:val="Title"/>
    <w:basedOn w:val="Normal"/>
    <w:next w:val="Normal"/>
    <w:uiPriority w:val="10"/>
    <w:qFormat/>
    <w:rsid w:val="0066112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6112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6112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6112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6112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6112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66112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6112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11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2375</Characters>
  <Application>Microsoft Office Word</Application>
  <DocSecurity>0</DocSecurity>
  <Lines>19</Lines>
  <Paragraphs>5</Paragraphs>
  <ScaleCrop>false</ScaleCrop>
  <Company>Grizli777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2025-03-06T20:30:00Z</dcterms:created>
  <dcterms:modified xsi:type="dcterms:W3CDTF">2025-03-10T07:26:00Z</dcterms:modified>
</cp:coreProperties>
</file>